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7156" w14:textId="77777777" w:rsidR="00831721" w:rsidRDefault="00831721" w:rsidP="00831721">
      <w:pPr>
        <w:spacing w:before="120" w:after="0"/>
      </w:pPr>
      <w:r w:rsidRPr="0041428F">
        <w:rPr>
          <w:noProof/>
          <w:lang w:bidi="fr-CA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5ADAA41" wp14:editId="52697F24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sm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e libre : Forme 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 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e libre : Form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DD9C3" id="Graphisme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">
                <v:shape id="Forme libre : Forme 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e libre : Form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e libre : Forme 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e libre : Form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10466"/>
      </w:tblGrid>
      <w:tr w:rsidR="00A66B18" w:rsidRPr="0041428F" w14:paraId="2FD77C89" w14:textId="77777777" w:rsidTr="00A6783B">
        <w:trPr>
          <w:trHeight w:val="270"/>
          <w:jc w:val="center"/>
        </w:trPr>
        <w:tc>
          <w:tcPr>
            <w:tcW w:w="10800" w:type="dxa"/>
          </w:tcPr>
          <w:p w14:paraId="1152C836" w14:textId="77777777" w:rsidR="00A66B18" w:rsidRPr="0041428F" w:rsidRDefault="00A66B18" w:rsidP="00A66B18">
            <w:pPr>
              <w:pStyle w:val="Coordonnes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fr-CA"/>
              </w:rPr>
              <mc:AlternateContent>
                <mc:Choice Requires="wps">
                  <w:drawing>
                    <wp:inline distT="0" distB="0" distL="0" distR="0" wp14:anchorId="343F67C3" wp14:editId="7F7C7BF4">
                      <wp:extent cx="3030071" cy="407670"/>
                      <wp:effectExtent l="19050" t="19050" r="18415" b="26035"/>
                      <wp:docPr id="18" name="Forme 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6960F7CD" w14:textId="61876A4C" w:rsidR="00A66B18" w:rsidRPr="001E67EA" w:rsidRDefault="001E67EA" w:rsidP="00AA089B">
                                  <w:pPr>
                                    <w:pStyle w:val="Log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 w:bidi="fr-CA"/>
                                    </w:rPr>
                                    <w:t>Mise Sur Glace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3F67C3" id="Forme 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6960F7CD" w14:textId="61876A4C" w:rsidR="00A66B18" w:rsidRPr="001E67EA" w:rsidRDefault="001E67EA" w:rsidP="00AA089B">
                            <w:pPr>
                              <w:pStyle w:val="Log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 w:bidi="fr-CA"/>
                              </w:rPr>
                              <w:t>Mise Sur Glace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1E67EA" w14:paraId="685BA940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78D16118" w14:textId="5F973991" w:rsidR="00A66B18" w:rsidRPr="00A66B18" w:rsidRDefault="001E67EA" w:rsidP="00A66B18">
            <w:pPr>
              <w:pStyle w:val="Coordonnes"/>
            </w:pPr>
            <w:r>
              <w:t>Kevin-Jonathan-Prog-inc</w:t>
            </w:r>
          </w:p>
          <w:p w14:paraId="1386C0F2" w14:textId="161554F6" w:rsidR="003E24DF" w:rsidRPr="001E67EA" w:rsidRDefault="001E67EA" w:rsidP="00A66B18">
            <w:pPr>
              <w:pStyle w:val="Coordonnes"/>
              <w:rPr>
                <w:lang w:val="en-US"/>
              </w:rPr>
            </w:pPr>
            <w:proofErr w:type="spellStart"/>
            <w:r w:rsidRPr="001E67EA">
              <w:rPr>
                <w:lang w:val="en-US"/>
              </w:rPr>
              <w:t>Cegep</w:t>
            </w:r>
            <w:proofErr w:type="spellEnd"/>
            <w:r w:rsidRPr="001E67EA">
              <w:rPr>
                <w:lang w:val="en-US"/>
              </w:rPr>
              <w:t xml:space="preserve"> Sainte-Foy</w:t>
            </w:r>
          </w:p>
          <w:p w14:paraId="33A4B4B2" w14:textId="773D1A5B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rStyle w:val="Strong"/>
                <w:b w:val="0"/>
                <w:bCs w:val="0"/>
                <w:lang w:val="en-US"/>
              </w:rPr>
              <w:t>418-555-1234</w:t>
            </w:r>
          </w:p>
          <w:p w14:paraId="50B4CDA8" w14:textId="6FD6BFA6" w:rsidR="003E24DF" w:rsidRPr="001E67EA" w:rsidRDefault="001E67EA" w:rsidP="00A66B18">
            <w:pPr>
              <w:pStyle w:val="Coordonnes"/>
              <w:rPr>
                <w:lang w:val="en-US"/>
              </w:rPr>
            </w:pPr>
            <w:r w:rsidRPr="001E67EA">
              <w:rPr>
                <w:rStyle w:val="Strong"/>
                <w:b w:val="0"/>
                <w:bCs w:val="0"/>
                <w:lang w:val="en-US"/>
              </w:rPr>
              <w:t>support@</w:t>
            </w:r>
            <w:r>
              <w:rPr>
                <w:rStyle w:val="Strong"/>
                <w:b w:val="0"/>
                <w:bCs w:val="0"/>
                <w:lang w:val="en-US"/>
              </w:rPr>
              <w:t>KJPinc.com</w:t>
            </w:r>
          </w:p>
          <w:p w14:paraId="43427A53" w14:textId="2C1106F6" w:rsidR="003E24DF" w:rsidRPr="001E67EA" w:rsidRDefault="001E67EA" w:rsidP="00A66B18">
            <w:pPr>
              <w:pStyle w:val="Coordonnes"/>
              <w:rPr>
                <w:color w:val="000000" w:themeColor="text1"/>
                <w:lang w:val="en-US"/>
              </w:rPr>
            </w:pPr>
            <w:r w:rsidRPr="001E67EA">
              <w:rPr>
                <w:lang w:val="en-US"/>
              </w:rPr>
              <w:t>KJPinc.c</w:t>
            </w:r>
            <w:r>
              <w:rPr>
                <w:lang w:val="en-US"/>
              </w:rPr>
              <w:t>om</w:t>
            </w:r>
          </w:p>
        </w:tc>
      </w:tr>
    </w:tbl>
    <w:p w14:paraId="1F78FA0F" w14:textId="77777777" w:rsidR="00A66B18" w:rsidRPr="001E67EA" w:rsidRDefault="00A66B18">
      <w:pPr>
        <w:rPr>
          <w:lang w:val="en-US"/>
        </w:rPr>
      </w:pPr>
    </w:p>
    <w:p w14:paraId="5B40F2C1" w14:textId="7A3A125F" w:rsidR="00A66B18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Bonjour et bienvenue dans le Merveilleux monde Mise Sur Glace.</w:t>
      </w:r>
    </w:p>
    <w:p w14:paraId="20DFD182" w14:textId="15BCDE71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Voici le déroulement de la mise en marche de votre produit et les étapes a suivre en cas de problèmes.</w:t>
      </w:r>
    </w:p>
    <w:p w14:paraId="09AE5FD5" w14:textId="019F2C80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</w:p>
    <w:p w14:paraId="527ACDDE" w14:textId="30BA7131" w:rsid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Produit :</w:t>
      </w:r>
    </w:p>
    <w:p w14:paraId="7B952D2E" w14:textId="77777777" w:rsidR="001E67EA" w:rsidRPr="001E67EA" w:rsidRDefault="001E67EA" w:rsidP="001E67EA">
      <w:pPr>
        <w:pStyle w:val="Signature"/>
        <w:ind w:left="0"/>
        <w:rPr>
          <w:b w:val="0"/>
          <w:bCs w:val="0"/>
          <w:color w:val="000000" w:themeColor="text1"/>
        </w:rPr>
      </w:pPr>
    </w:p>
    <w:sectPr w:rsidR="001E67EA" w:rsidRPr="001E67EA" w:rsidSect="00D164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D6B7E" w14:textId="77777777" w:rsidR="001D4141" w:rsidRDefault="001D4141" w:rsidP="00A66B18">
      <w:pPr>
        <w:spacing w:before="0" w:after="0"/>
      </w:pPr>
      <w:r>
        <w:separator/>
      </w:r>
    </w:p>
  </w:endnote>
  <w:endnote w:type="continuationSeparator" w:id="0">
    <w:p w14:paraId="6C4B701F" w14:textId="77777777" w:rsidR="001D4141" w:rsidRDefault="001D414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EE008" w14:textId="77777777" w:rsidR="001D4141" w:rsidRDefault="001D4141" w:rsidP="00A66B18">
      <w:pPr>
        <w:spacing w:before="0" w:after="0"/>
      </w:pPr>
      <w:r>
        <w:separator/>
      </w:r>
    </w:p>
  </w:footnote>
  <w:footnote w:type="continuationSeparator" w:id="0">
    <w:p w14:paraId="3CD6D97E" w14:textId="77777777" w:rsidR="001D4141" w:rsidRDefault="001D4141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EA"/>
    <w:rsid w:val="00030C2F"/>
    <w:rsid w:val="00083BAA"/>
    <w:rsid w:val="0010680C"/>
    <w:rsid w:val="00152B0B"/>
    <w:rsid w:val="001766D6"/>
    <w:rsid w:val="00192419"/>
    <w:rsid w:val="001C270D"/>
    <w:rsid w:val="001D4141"/>
    <w:rsid w:val="001E2320"/>
    <w:rsid w:val="001E67EA"/>
    <w:rsid w:val="00214E28"/>
    <w:rsid w:val="00352B81"/>
    <w:rsid w:val="00394757"/>
    <w:rsid w:val="003A0150"/>
    <w:rsid w:val="003E24DF"/>
    <w:rsid w:val="0041428F"/>
    <w:rsid w:val="00435F8A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62A06"/>
    <w:rsid w:val="008C7133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D10958"/>
    <w:rsid w:val="00D164D1"/>
    <w:rsid w:val="00D66593"/>
    <w:rsid w:val="00DE6DA2"/>
    <w:rsid w:val="00DF2D30"/>
    <w:rsid w:val="00E4786A"/>
    <w:rsid w:val="00E55D74"/>
    <w:rsid w:val="00E6348A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CBE4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ire">
    <w:name w:val="Destinataire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Caractredelog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redelogo">
    <w:name w:val="Caractère de logo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%20Audet\AppData\Local\Microsoft\Office\16.0\DTS\fr-CA%7b6EAC1606-27B9-49DB-9D27-AF27B9A7DE3A%7d\%7b3CC3F2FC-B050-44DE-BA31-A829EBB79031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{3CC3F2FC-B050-44DE-BA31-A829EBB79031}tf56348247_win32.dotx</Template>
  <TotalTime>0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2023-02-12T18:37:00Z</dcterms:created>
  <dcterms:modified xsi:type="dcterms:W3CDTF">2023-02-12T18:50:00Z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